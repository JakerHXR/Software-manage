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BFD0" w14:textId="77777777" w:rsidR="00934E9A" w:rsidRDefault="00000000">
      <w:pPr>
        <w:pStyle w:val="1"/>
      </w:pPr>
      <w:sdt>
        <w:sdtPr>
          <w:rPr>
            <w:rFonts w:hint="eastAsia"/>
          </w:rPr>
          <w:alias w:val="输入组织名称："/>
          <w:tag w:val=""/>
          <w:id w:val="1410501846"/>
          <w:placeholder>
            <w:docPart w:val="DF8CA97D5B604D3491786B3B650AE53F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096ECE" w:rsidRPr="00961116">
            <w:rPr>
              <w:rFonts w:hint="eastAsia"/>
              <w:lang w:val="zh-CN" w:bidi="zh-CN"/>
            </w:rPr>
            <w:t>组织名称</w:t>
          </w:r>
        </w:sdtContent>
      </w:sdt>
    </w:p>
    <w:p w14:paraId="22EAB102" w14:textId="23DF0118" w:rsidR="00D075CB" w:rsidRPr="00D075CB" w:rsidRDefault="00D075CB" w:rsidP="00D075CB">
      <w:pPr>
        <w:rPr>
          <w:rFonts w:hint="eastAsia"/>
        </w:rPr>
      </w:pPr>
      <w:r>
        <w:rPr>
          <w:rFonts w:hint="eastAsia"/>
        </w:rPr>
        <w:t>G</w:t>
      </w:r>
      <w:r>
        <w:t>04</w:t>
      </w:r>
    </w:p>
    <w:p w14:paraId="37B18BEB" w14:textId="77777777" w:rsidR="00934E9A" w:rsidRPr="00961116" w:rsidRDefault="00000000">
      <w:pPr>
        <w:pStyle w:val="21"/>
      </w:pPr>
      <w:sdt>
        <w:sdtPr>
          <w:rPr>
            <w:rFonts w:hint="eastAsia"/>
          </w:rPr>
          <w:alias w:val="会议纪要："/>
          <w:tag w:val="会议纪要："/>
          <w:id w:val="-953250788"/>
          <w:placeholder>
            <w:docPart w:val="729FD520F45C4AD0A8A504232055F06D"/>
          </w:placeholder>
          <w:temporary/>
          <w:showingPlcHdr/>
          <w15:appearance w15:val="hidden"/>
        </w:sdtPr>
        <w:sdtContent>
          <w:r w:rsidR="006B1778" w:rsidRPr="00961116">
            <w:rPr>
              <w:rFonts w:hint="eastAsia"/>
              <w:lang w:val="zh-CN" w:bidi="zh-CN"/>
            </w:rPr>
            <w:t>会议纪要</w:t>
          </w:r>
        </w:sdtContent>
      </w:sdt>
    </w:p>
    <w:p w14:paraId="31518BDE" w14:textId="5E2FF6C8" w:rsidR="00934E9A" w:rsidRDefault="00000000">
      <w:pPr>
        <w:pStyle w:val="a8"/>
      </w:pPr>
      <w:sdt>
        <w:sdtPr>
          <w:rPr>
            <w:rFonts w:hint="eastAsia"/>
          </w:rPr>
          <w:alias w:val="输入会议日期："/>
          <w:tag w:val=""/>
          <w:id w:val="373818028"/>
          <w:placeholder>
            <w:docPart w:val="5A3D30D21E224E25AF530AFE9BCC25F2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096ECE" w:rsidRPr="00961116">
            <w:rPr>
              <w:rFonts w:hint="eastAsia"/>
              <w:lang w:val="zh-CN" w:bidi="zh-CN"/>
            </w:rPr>
            <w:t>会议日期</w:t>
          </w:r>
        </w:sdtContent>
      </w:sdt>
      <w:r w:rsidR="00D075CB">
        <w:t>2023.11.21</w:t>
      </w:r>
      <w:r w:rsidR="00D075CB">
        <w:rPr>
          <w:rFonts w:hint="eastAsia"/>
        </w:rPr>
        <w:t>、2</w:t>
      </w:r>
      <w:r w:rsidR="00D075CB">
        <w:t>023.11.28</w:t>
      </w:r>
    </w:p>
    <w:p w14:paraId="2D42614A" w14:textId="669B204F" w:rsidR="00D075CB" w:rsidRPr="00D075CB" w:rsidRDefault="00D075CB" w:rsidP="00D075CB">
      <w:pPr>
        <w:rPr>
          <w:rFonts w:hint="eastAsia"/>
        </w:rPr>
      </w:pPr>
      <w:r>
        <w:rPr>
          <w:rFonts w:hint="eastAsia"/>
        </w:rPr>
        <w:t>出席：侯兢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、阮星榜、韩晨烨、朱化宇</w:t>
      </w:r>
    </w:p>
    <w:p w14:paraId="572D1EB3" w14:textId="32E3A46C" w:rsidR="00934E9A" w:rsidRPr="00961116" w:rsidRDefault="00D075CB">
      <w:pPr>
        <w:pStyle w:val="a"/>
      </w:pPr>
      <w:r>
        <w:rPr>
          <w:rFonts w:hint="eastAsia"/>
        </w:rPr>
        <w:t>目标</w:t>
      </w:r>
    </w:p>
    <w:p w14:paraId="78FFA4D9" w14:textId="6E1E261E" w:rsidR="00934E9A" w:rsidRPr="00961116" w:rsidRDefault="00D075CB">
      <w:pPr>
        <w:pStyle w:val="a7"/>
      </w:pPr>
      <w:r>
        <w:rPr>
          <w:rFonts w:hint="eastAsia"/>
        </w:rPr>
        <w:t>主要任务讨论完善总体设计和详细设计，以及明确分工</w:t>
      </w:r>
    </w:p>
    <w:p w14:paraId="02640149" w14:textId="77777777" w:rsidR="00934E9A" w:rsidRPr="00961116" w:rsidRDefault="00000000">
      <w:pPr>
        <w:pStyle w:val="a"/>
      </w:pPr>
      <w:sdt>
        <w:sdtPr>
          <w:rPr>
            <w:rFonts w:hint="eastAsia"/>
          </w:rPr>
          <w:alias w:val="讨论："/>
          <w:tag w:val="讨论："/>
          <w:id w:val="1971398252"/>
          <w:placeholder>
            <w:docPart w:val="81796D2B577643C58E1BE9B35DA659D9"/>
          </w:placeholder>
          <w:temporary/>
          <w:showingPlcHdr/>
          <w15:appearance w15:val="hidden"/>
        </w:sdtPr>
        <w:sdtContent>
          <w:r w:rsidR="006A2514" w:rsidRPr="00961116">
            <w:rPr>
              <w:rFonts w:hint="eastAsia"/>
              <w:lang w:val="zh-CN" w:bidi="zh-CN"/>
            </w:rPr>
            <w:t>讨论</w:t>
          </w:r>
        </w:sdtContent>
      </w:sdt>
    </w:p>
    <w:p w14:paraId="51920916" w14:textId="4DF93368" w:rsidR="00934E9A" w:rsidRDefault="00D075CB">
      <w:pPr>
        <w:pStyle w:val="a7"/>
      </w:pPr>
      <w:r>
        <w:rPr>
          <w:rFonts w:hint="eastAsia"/>
        </w:rPr>
        <w:t>总体设计：</w:t>
      </w:r>
    </w:p>
    <w:p w14:paraId="6FA46804" w14:textId="03C3B8A4" w:rsidR="00D075CB" w:rsidRDefault="00D075CB">
      <w:pPr>
        <w:pStyle w:val="a7"/>
      </w:pPr>
      <w:r>
        <w:tab/>
      </w:r>
      <w:r>
        <w:rPr>
          <w:rFonts w:hint="eastAsia"/>
        </w:rPr>
        <w:t>对于细节方面，部分内容编写简单，不够严谨，如：运行环境，可以以小组内最老的手机当作模范运行环境</w:t>
      </w:r>
    </w:p>
    <w:p w14:paraId="3D4DBABF" w14:textId="33E4188C" w:rsidR="00D075CB" w:rsidRDefault="00D075CB">
      <w:pPr>
        <w:pStyle w:val="a7"/>
      </w:pPr>
      <w:r>
        <w:rPr>
          <w:rFonts w:hint="eastAsia"/>
        </w:rPr>
        <w:t>详细设计：</w:t>
      </w:r>
    </w:p>
    <w:p w14:paraId="037151FA" w14:textId="6D22C8E4" w:rsidR="00D075CB" w:rsidRDefault="00D075CB">
      <w:pPr>
        <w:pStyle w:val="a7"/>
      </w:pPr>
      <w:r>
        <w:tab/>
      </w:r>
      <w:r>
        <w:rPr>
          <w:rFonts w:hint="eastAsia"/>
        </w:rPr>
        <w:t>模块内缺少相应的对应图，</w:t>
      </w:r>
      <w:r w:rsidR="000C149A">
        <w:rPr>
          <w:rFonts w:hint="eastAsia"/>
        </w:rPr>
        <w:t>测试计划不符合当前模块</w:t>
      </w:r>
    </w:p>
    <w:p w14:paraId="0E36D1F0" w14:textId="38B73636" w:rsidR="000C149A" w:rsidRDefault="000C149A">
      <w:pPr>
        <w:pStyle w:val="a7"/>
      </w:pPr>
      <w:r>
        <w:rPr>
          <w:rFonts w:hint="eastAsia"/>
        </w:rPr>
        <w:t>分工：</w:t>
      </w:r>
    </w:p>
    <w:p w14:paraId="1EF5B2AF" w14:textId="6FFE183E" w:rsidR="000C149A" w:rsidRDefault="000C149A">
      <w:pPr>
        <w:pStyle w:val="a7"/>
      </w:pPr>
      <w:r>
        <w:tab/>
      </w:r>
      <w:r>
        <w:rPr>
          <w:rFonts w:hint="eastAsia"/>
        </w:rPr>
        <w:t>侯兢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负责设计绘画对应的图</w:t>
      </w:r>
    </w:p>
    <w:p w14:paraId="2E3D197D" w14:textId="34EC577C" w:rsidR="000C149A" w:rsidRDefault="000C149A">
      <w:pPr>
        <w:pStyle w:val="a7"/>
      </w:pPr>
      <w:r>
        <w:tab/>
      </w:r>
      <w:r>
        <w:rPr>
          <w:rFonts w:hint="eastAsia"/>
        </w:rPr>
        <w:t>阮星榜负责数据库设计和ppt制作</w:t>
      </w:r>
    </w:p>
    <w:p w14:paraId="1234E117" w14:textId="630B8E8C" w:rsidR="000C149A" w:rsidRDefault="000C149A">
      <w:pPr>
        <w:pStyle w:val="a7"/>
      </w:pPr>
      <w:r>
        <w:tab/>
      </w:r>
      <w:r>
        <w:rPr>
          <w:rFonts w:hint="eastAsia"/>
        </w:rPr>
        <w:t>韩晨烨负责完善详细设计</w:t>
      </w:r>
    </w:p>
    <w:p w14:paraId="3D69FD51" w14:textId="53309F58" w:rsidR="000C149A" w:rsidRPr="00961116" w:rsidRDefault="000C149A">
      <w:pPr>
        <w:pStyle w:val="a7"/>
        <w:rPr>
          <w:rFonts w:hint="eastAsia"/>
        </w:rPr>
      </w:pPr>
      <w:r>
        <w:tab/>
      </w:r>
      <w:r>
        <w:rPr>
          <w:rFonts w:hint="eastAsia"/>
        </w:rPr>
        <w:t>朱化宇负责完善总体设计</w:t>
      </w:r>
    </w:p>
    <w:p w14:paraId="6B295B48" w14:textId="0B5DCC23" w:rsidR="00A05EF7" w:rsidRPr="00961116" w:rsidRDefault="00A05EF7" w:rsidP="00C208FD">
      <w:pPr>
        <w:pStyle w:val="a7"/>
      </w:pPr>
    </w:p>
    <w:sectPr w:rsidR="00A05EF7" w:rsidRPr="00961116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4EBC" w14:textId="77777777" w:rsidR="00BC1854" w:rsidRDefault="00BC1854">
      <w:pPr>
        <w:spacing w:after="0" w:line="240" w:lineRule="auto"/>
      </w:pPr>
      <w:r>
        <w:separator/>
      </w:r>
    </w:p>
    <w:p w14:paraId="1FE63074" w14:textId="77777777" w:rsidR="00BC1854" w:rsidRDefault="00BC1854"/>
  </w:endnote>
  <w:endnote w:type="continuationSeparator" w:id="0">
    <w:p w14:paraId="3E7A9519" w14:textId="77777777" w:rsidR="00BC1854" w:rsidRDefault="00BC1854">
      <w:pPr>
        <w:spacing w:after="0" w:line="240" w:lineRule="auto"/>
      </w:pPr>
      <w:r>
        <w:continuationSeparator/>
      </w:r>
    </w:p>
    <w:p w14:paraId="7FB6BA11" w14:textId="77777777" w:rsidR="00BC1854" w:rsidRDefault="00BC1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6DB4" w14:textId="77777777" w:rsidR="00BC1854" w:rsidRDefault="00BC1854">
      <w:pPr>
        <w:spacing w:after="0" w:line="240" w:lineRule="auto"/>
      </w:pPr>
      <w:r>
        <w:separator/>
      </w:r>
    </w:p>
    <w:p w14:paraId="135F3C0E" w14:textId="77777777" w:rsidR="00BC1854" w:rsidRDefault="00BC1854"/>
  </w:footnote>
  <w:footnote w:type="continuationSeparator" w:id="0">
    <w:p w14:paraId="6AD11E80" w14:textId="77777777" w:rsidR="00BC1854" w:rsidRDefault="00BC1854">
      <w:pPr>
        <w:spacing w:after="0" w:line="240" w:lineRule="auto"/>
      </w:pPr>
      <w:r>
        <w:continuationSeparator/>
      </w:r>
    </w:p>
    <w:p w14:paraId="738BFE5F" w14:textId="77777777" w:rsidR="00BC1854" w:rsidRDefault="00BC18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58F1" w14:textId="77777777" w:rsidR="00934E9A" w:rsidRPr="00961116" w:rsidRDefault="00000000">
    <w:pPr>
      <w:pStyle w:val="aa"/>
    </w:pPr>
    <w:sdt>
      <w:sdtPr>
        <w:alias w:val="组织名称："/>
        <w:tag w:val=""/>
        <w:id w:val="-142659844"/>
        <w:placeholder>
          <w:docPart w:val="15E13DDF216D448396A25C819D6F73A7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CB4FBB" w:rsidRPr="00961116">
          <w:rPr>
            <w:lang w:val="zh-CN" w:bidi="zh-CN"/>
          </w:rPr>
          <w:t>组织名称</w:t>
        </w:r>
      </w:sdtContent>
    </w:sdt>
  </w:p>
  <w:p w14:paraId="6565E319" w14:textId="77777777" w:rsidR="00934E9A" w:rsidRPr="00961116" w:rsidRDefault="00000000">
    <w:pPr>
      <w:pStyle w:val="aa"/>
    </w:pPr>
    <w:sdt>
      <w:sdtPr>
        <w:alias w:val="会议纪要："/>
        <w:tag w:val="会议纪要："/>
        <w:id w:val="-1760127990"/>
        <w:placeholder>
          <w:docPart w:val="6E2F61BD55274EE3B534D9D81B0C01DF"/>
        </w:placeholder>
        <w:temporary/>
        <w:showingPlcHdr/>
        <w15:appearance w15:val="hidden"/>
      </w:sdtPr>
      <w:sdtContent>
        <w:r w:rsidR="00A05EF7" w:rsidRPr="00961116">
          <w:rPr>
            <w:lang w:val="zh-CN" w:bidi="zh-CN"/>
          </w:rPr>
          <w:t>会议纪要</w:t>
        </w:r>
      </w:sdtContent>
    </w:sdt>
    <w:r w:rsidR="00A05EF7" w:rsidRPr="00961116">
      <w:rPr>
        <w:lang w:val="zh-CN" w:bidi="zh-CN"/>
      </w:rPr>
      <w:t>，</w:t>
    </w:r>
    <w:sdt>
      <w:sdtPr>
        <w:alias w:val="日期："/>
        <w:tag w:val=""/>
        <w:id w:val="-1612037418"/>
        <w:placeholder>
          <w:docPart w:val="99D3DEA9CD364C708B1305586AD7D0CC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 w:rsidRPr="00961116">
          <w:rPr>
            <w:lang w:val="zh-CN" w:bidi="zh-CN"/>
          </w:rPr>
          <w:t>日期​​</w:t>
        </w:r>
      </w:sdtContent>
    </w:sdt>
  </w:p>
  <w:p w14:paraId="10C63636" w14:textId="77777777" w:rsidR="00934E9A" w:rsidRPr="00961116" w:rsidRDefault="006A6EE0">
    <w:pPr>
      <w:pStyle w:val="aa"/>
    </w:pPr>
    <w:r w:rsidRPr="00961116">
      <w:rPr>
        <w:lang w:val="zh-CN" w:bidi="zh-CN"/>
      </w:rPr>
      <w:t xml:space="preserve">第 </w:t>
    </w:r>
    <w:r w:rsidRPr="00961116">
      <w:rPr>
        <w:lang w:val="zh-CN" w:bidi="zh-CN"/>
      </w:rPr>
      <w:fldChar w:fldCharType="begin"/>
    </w:r>
    <w:r w:rsidRPr="00961116">
      <w:rPr>
        <w:lang w:val="zh-CN" w:bidi="zh-CN"/>
      </w:rPr>
      <w:instrText xml:space="preserve"> PAGE   \* MERGEFORMAT </w:instrText>
    </w:r>
    <w:r w:rsidRPr="00961116">
      <w:rPr>
        <w:lang w:val="zh-CN" w:bidi="zh-CN"/>
      </w:rPr>
      <w:fldChar w:fldCharType="separate"/>
    </w:r>
    <w:r w:rsidR="00E45BB9" w:rsidRPr="00961116">
      <w:rPr>
        <w:noProof/>
        <w:lang w:val="zh-CN" w:bidi="zh-CN"/>
      </w:rPr>
      <w:t>2</w:t>
    </w:r>
    <w:r w:rsidRPr="00961116">
      <w:rPr>
        <w:noProof/>
        <w:lang w:val="zh-CN" w:bidi="zh-CN"/>
      </w:rPr>
      <w:fldChar w:fldCharType="end"/>
    </w:r>
    <w:r w:rsidRPr="00961116">
      <w:rPr>
        <w:lang w:val="zh-CN" w:bidi="zh-CN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F449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7567E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634D3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90977051">
    <w:abstractNumId w:val="8"/>
  </w:num>
  <w:num w:numId="2" w16cid:durableId="483087206">
    <w:abstractNumId w:val="9"/>
  </w:num>
  <w:num w:numId="3" w16cid:durableId="214662100">
    <w:abstractNumId w:val="7"/>
  </w:num>
  <w:num w:numId="4" w16cid:durableId="1539660366">
    <w:abstractNumId w:val="6"/>
  </w:num>
  <w:num w:numId="5" w16cid:durableId="1095128742">
    <w:abstractNumId w:val="5"/>
  </w:num>
  <w:num w:numId="6" w16cid:durableId="610863441">
    <w:abstractNumId w:val="4"/>
  </w:num>
  <w:num w:numId="7" w16cid:durableId="240531505">
    <w:abstractNumId w:val="3"/>
  </w:num>
  <w:num w:numId="8" w16cid:durableId="374547935">
    <w:abstractNumId w:val="2"/>
  </w:num>
  <w:num w:numId="9" w16cid:durableId="1320233060">
    <w:abstractNumId w:val="1"/>
  </w:num>
  <w:num w:numId="10" w16cid:durableId="934482731">
    <w:abstractNumId w:val="0"/>
  </w:num>
  <w:num w:numId="11" w16cid:durableId="330452237">
    <w:abstractNumId w:val="10"/>
  </w:num>
  <w:num w:numId="12" w16cid:durableId="679433538">
    <w:abstractNumId w:val="11"/>
  </w:num>
  <w:num w:numId="13" w16cid:durableId="2107305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CB"/>
    <w:rsid w:val="00053CAE"/>
    <w:rsid w:val="00082086"/>
    <w:rsid w:val="00084341"/>
    <w:rsid w:val="00096ECE"/>
    <w:rsid w:val="000C149A"/>
    <w:rsid w:val="000F4754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61116"/>
    <w:rsid w:val="009A27A1"/>
    <w:rsid w:val="00A05EF7"/>
    <w:rsid w:val="00A7005F"/>
    <w:rsid w:val="00A8223B"/>
    <w:rsid w:val="00B03A0D"/>
    <w:rsid w:val="00B273A3"/>
    <w:rsid w:val="00B93153"/>
    <w:rsid w:val="00BC1854"/>
    <w:rsid w:val="00C208FD"/>
    <w:rsid w:val="00C9192D"/>
    <w:rsid w:val="00CB4FBB"/>
    <w:rsid w:val="00D03E76"/>
    <w:rsid w:val="00D075CB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D27ED"/>
  <w15:chartTrackingRefBased/>
  <w15:docId w15:val="{DFE45484-FD1B-49FF-991B-BE8C9959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61116"/>
    <w:pPr>
      <w:spacing w:before="120"/>
    </w:pPr>
    <w:rPr>
      <w:rFonts w:ascii="Microsoft YaHei UI" w:eastAsia="Microsoft YaHei UI" w:hAnsi="Microsoft YaHei UI"/>
      <w:spacing w:val="4"/>
      <w:szCs w:val="20"/>
    </w:rPr>
  </w:style>
  <w:style w:type="paragraph" w:styleId="1">
    <w:name w:val="heading 1"/>
    <w:basedOn w:val="a2"/>
    <w:next w:val="a2"/>
    <w:link w:val="10"/>
    <w:uiPriority w:val="9"/>
    <w:unhideWhenUsed/>
    <w:qFormat/>
    <w:rsid w:val="00961116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61116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61116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61116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61116"/>
    <w:pPr>
      <w:keepNext/>
      <w:keepLines/>
      <w:spacing w:before="40"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61116"/>
    <w:pPr>
      <w:keepNext/>
      <w:keepLines/>
      <w:spacing w:before="40" w:after="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61116"/>
    <w:pPr>
      <w:keepNext/>
      <w:keepLines/>
      <w:spacing w:before="40"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61116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61116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6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61116"/>
    <w:pPr>
      <w:spacing w:after="120"/>
      <w:ind w:left="360"/>
    </w:pPr>
  </w:style>
  <w:style w:type="paragraph" w:styleId="a8">
    <w:name w:val="Date"/>
    <w:basedOn w:val="a2"/>
    <w:next w:val="a2"/>
    <w:link w:val="a9"/>
    <w:uiPriority w:val="1"/>
    <w:qFormat/>
    <w:rsid w:val="00961116"/>
    <w:pPr>
      <w:spacing w:before="80" w:line="240" w:lineRule="auto"/>
    </w:pPr>
  </w:style>
  <w:style w:type="character" w:customStyle="1" w:styleId="a9">
    <w:name w:val="日期 字符"/>
    <w:basedOn w:val="a3"/>
    <w:link w:val="a8"/>
    <w:uiPriority w:val="1"/>
    <w:rsid w:val="00961116"/>
    <w:rPr>
      <w:rFonts w:ascii="Microsoft YaHei UI" w:eastAsia="Microsoft YaHei UI" w:hAnsi="Microsoft YaHei UI"/>
      <w:spacing w:val="4"/>
      <w:szCs w:val="20"/>
    </w:rPr>
  </w:style>
  <w:style w:type="paragraph" w:styleId="aa">
    <w:name w:val="header"/>
    <w:basedOn w:val="a2"/>
    <w:link w:val="ab"/>
    <w:uiPriority w:val="99"/>
    <w:unhideWhenUsed/>
    <w:rsid w:val="00961116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b">
    <w:name w:val="页眉 字符"/>
    <w:basedOn w:val="a3"/>
    <w:link w:val="aa"/>
    <w:uiPriority w:val="99"/>
    <w:rsid w:val="00961116"/>
    <w:rPr>
      <w:rFonts w:ascii="Microsoft YaHei UI" w:eastAsia="Microsoft YaHei UI" w:hAnsi="Microsoft YaHei UI"/>
      <w:spacing w:val="4"/>
      <w:szCs w:val="20"/>
    </w:rPr>
  </w:style>
  <w:style w:type="character" w:styleId="ac">
    <w:name w:val="Placeholder Text"/>
    <w:basedOn w:val="a3"/>
    <w:uiPriority w:val="99"/>
    <w:semiHidden/>
    <w:rsid w:val="00961116"/>
    <w:rPr>
      <w:rFonts w:ascii="Microsoft YaHei UI" w:eastAsia="Microsoft YaHei UI" w:hAnsi="Microsoft YaHei UI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61116"/>
    <w:pPr>
      <w:numPr>
        <w:numId w:val="1"/>
      </w:numPr>
      <w:spacing w:before="240" w:after="120"/>
      <w:contextualSpacing/>
    </w:pPr>
    <w:rPr>
      <w:b/>
      <w:bCs/>
    </w:rPr>
  </w:style>
  <w:style w:type="paragraph" w:styleId="ad">
    <w:name w:val="No Spacing"/>
    <w:uiPriority w:val="1"/>
    <w:unhideWhenUsed/>
    <w:qFormat/>
    <w:rsid w:val="00961116"/>
    <w:pPr>
      <w:spacing w:after="0"/>
    </w:pPr>
    <w:rPr>
      <w:rFonts w:ascii="Microsoft YaHei UI" w:eastAsia="Microsoft YaHei UI" w:hAnsi="Microsoft YaHei UI"/>
      <w:spacing w:val="4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961116"/>
    <w:pPr>
      <w:spacing w:before="0" w:after="0" w:line="240" w:lineRule="auto"/>
    </w:pPr>
    <w:rPr>
      <w:rFonts w:cs="Segoe UI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961116"/>
    <w:rPr>
      <w:rFonts w:ascii="Microsoft YaHei UI" w:eastAsia="Microsoft YaHei UI" w:hAnsi="Microsoft YaHei UI" w:cs="Segoe UI"/>
      <w:spacing w:val="4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961116"/>
  </w:style>
  <w:style w:type="paragraph" w:styleId="af1">
    <w:name w:val="Block Text"/>
    <w:basedOn w:val="a2"/>
    <w:uiPriority w:val="99"/>
    <w:semiHidden/>
    <w:unhideWhenUsed/>
    <w:rsid w:val="0096111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2">
    <w:name w:val="Body Text"/>
    <w:basedOn w:val="a2"/>
    <w:link w:val="af3"/>
    <w:uiPriority w:val="99"/>
    <w:semiHidden/>
    <w:unhideWhenUsed/>
    <w:rsid w:val="00961116"/>
    <w:pPr>
      <w:spacing w:after="120"/>
    </w:pPr>
  </w:style>
  <w:style w:type="character" w:customStyle="1" w:styleId="af3">
    <w:name w:val="正文文本 字符"/>
    <w:basedOn w:val="a3"/>
    <w:link w:val="af2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61116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61116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961116"/>
    <w:rPr>
      <w:rFonts w:ascii="Microsoft YaHei UI" w:eastAsia="Microsoft YaHei UI" w:hAnsi="Microsoft YaHei UI"/>
      <w:spacing w:val="4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61116"/>
    <w:pPr>
      <w:spacing w:after="240"/>
      <w:ind w:firstLine="360"/>
    </w:pPr>
  </w:style>
  <w:style w:type="character" w:customStyle="1" w:styleId="af5">
    <w:name w:val="正文文本首行缩进 字符"/>
    <w:basedOn w:val="af3"/>
    <w:link w:val="af4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6">
    <w:name w:val="Body Text Indent"/>
    <w:basedOn w:val="a2"/>
    <w:link w:val="af7"/>
    <w:uiPriority w:val="99"/>
    <w:semiHidden/>
    <w:unhideWhenUsed/>
    <w:rsid w:val="00961116"/>
    <w:pPr>
      <w:spacing w:after="120"/>
      <w:ind w:left="283"/>
    </w:pPr>
  </w:style>
  <w:style w:type="character" w:customStyle="1" w:styleId="af7">
    <w:name w:val="正文文本缩进 字符"/>
    <w:basedOn w:val="a3"/>
    <w:link w:val="af6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25">
    <w:name w:val="Body Text First Indent 2"/>
    <w:basedOn w:val="af6"/>
    <w:link w:val="26"/>
    <w:uiPriority w:val="99"/>
    <w:semiHidden/>
    <w:unhideWhenUsed/>
    <w:rsid w:val="00961116"/>
    <w:pPr>
      <w:spacing w:after="240"/>
      <w:ind w:left="360" w:firstLine="360"/>
    </w:pPr>
  </w:style>
  <w:style w:type="character" w:customStyle="1" w:styleId="26">
    <w:name w:val="正文文本首行缩进 2 字符"/>
    <w:basedOn w:val="af7"/>
    <w:link w:val="25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61116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61116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961116"/>
    <w:rPr>
      <w:rFonts w:ascii="Microsoft YaHei UI" w:eastAsia="Microsoft YaHei UI" w:hAnsi="Microsoft YaHei UI"/>
      <w:spacing w:val="4"/>
      <w:szCs w:val="16"/>
    </w:rPr>
  </w:style>
  <w:style w:type="character" w:styleId="af8">
    <w:name w:val="Book Title"/>
    <w:basedOn w:val="a3"/>
    <w:uiPriority w:val="33"/>
    <w:semiHidden/>
    <w:unhideWhenUsed/>
    <w:qFormat/>
    <w:rsid w:val="00961116"/>
    <w:rPr>
      <w:rFonts w:ascii="Microsoft YaHei UI" w:eastAsia="Microsoft YaHei UI" w:hAnsi="Microsoft YaHei UI"/>
      <w:b/>
      <w:bCs/>
      <w:i/>
      <w:iCs/>
      <w:spacing w:val="5"/>
      <w:sz w:val="22"/>
    </w:rPr>
  </w:style>
  <w:style w:type="paragraph" w:styleId="af9">
    <w:name w:val="caption"/>
    <w:basedOn w:val="a2"/>
    <w:next w:val="a2"/>
    <w:uiPriority w:val="35"/>
    <w:semiHidden/>
    <w:unhideWhenUsed/>
    <w:qFormat/>
    <w:rsid w:val="0096111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a">
    <w:name w:val="Closing"/>
    <w:basedOn w:val="a2"/>
    <w:link w:val="afb"/>
    <w:uiPriority w:val="1"/>
    <w:semiHidden/>
    <w:unhideWhenUsed/>
    <w:qFormat/>
    <w:rsid w:val="00961116"/>
    <w:pPr>
      <w:spacing w:before="0" w:after="0" w:line="240" w:lineRule="auto"/>
      <w:ind w:left="4252"/>
    </w:pPr>
  </w:style>
  <w:style w:type="character" w:customStyle="1" w:styleId="afb">
    <w:name w:val="结束语 字符"/>
    <w:basedOn w:val="a3"/>
    <w:link w:val="afa"/>
    <w:uiPriority w:val="1"/>
    <w:semiHidden/>
    <w:rsid w:val="00961116"/>
    <w:rPr>
      <w:rFonts w:ascii="Microsoft YaHei UI" w:eastAsia="Microsoft YaHei UI" w:hAnsi="Microsoft YaHei UI"/>
      <w:spacing w:val="4"/>
      <w:szCs w:val="20"/>
    </w:rPr>
  </w:style>
  <w:style w:type="table" w:styleId="afc">
    <w:name w:val="Colorful Grid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961116"/>
    <w:pPr>
      <w:spacing w:line="240" w:lineRule="auto"/>
    </w:pPr>
  </w:style>
  <w:style w:type="character" w:customStyle="1" w:styleId="aff1">
    <w:name w:val="批注文字 字符"/>
    <w:basedOn w:val="a3"/>
    <w:link w:val="aff0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61116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961116"/>
    <w:rPr>
      <w:rFonts w:ascii="Microsoft YaHei UI" w:eastAsia="Microsoft YaHei UI" w:hAnsi="Microsoft YaHei UI"/>
      <w:b/>
      <w:bCs/>
      <w:spacing w:val="4"/>
      <w:szCs w:val="20"/>
    </w:rPr>
  </w:style>
  <w:style w:type="table" w:styleId="aff4">
    <w:name w:val="Dark List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961116"/>
    <w:pPr>
      <w:spacing w:before="0" w:after="0" w:line="240" w:lineRule="auto"/>
    </w:pPr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961116"/>
    <w:rPr>
      <w:rFonts w:ascii="Microsoft YaHei UI" w:eastAsia="Microsoft YaHei UI" w:hAnsi="Microsoft YaHei UI" w:cs="Segoe UI"/>
      <w:spacing w:val="4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8">
    <w:name w:val="电子邮件签名 字符"/>
    <w:basedOn w:val="a3"/>
    <w:link w:val="aff7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9">
    <w:name w:val="Emphasis"/>
    <w:basedOn w:val="a3"/>
    <w:uiPriority w:val="1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affa">
    <w:name w:val="endnote referenc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c">
    <w:name w:val="尾注文本 字符"/>
    <w:basedOn w:val="a3"/>
    <w:link w:val="affb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fd">
    <w:name w:val="envelope address"/>
    <w:basedOn w:val="a2"/>
    <w:uiPriority w:val="99"/>
    <w:semiHidden/>
    <w:unhideWhenUsed/>
    <w:rsid w:val="0096111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961116"/>
    <w:pPr>
      <w:spacing w:before="0" w:after="0" w:line="240" w:lineRule="auto"/>
    </w:pPr>
    <w:rPr>
      <w:rFonts w:cstheme="majorBidi"/>
    </w:rPr>
  </w:style>
  <w:style w:type="character" w:styleId="afff">
    <w:name w:val="FollowedHyperlink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paragraph" w:styleId="afff0">
    <w:name w:val="footer"/>
    <w:basedOn w:val="a2"/>
    <w:link w:val="afff1"/>
    <w:uiPriority w:val="99"/>
    <w:unhideWhenUsed/>
    <w:rsid w:val="009611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1">
    <w:name w:val="页脚 字符"/>
    <w:basedOn w:val="a3"/>
    <w:link w:val="afff0"/>
    <w:uiPriority w:val="99"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f2">
    <w:name w:val="footnote referenc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vertAlign w:val="superscript"/>
    </w:rPr>
  </w:style>
  <w:style w:type="paragraph" w:styleId="afff3">
    <w:name w:val="footnote text"/>
    <w:basedOn w:val="a2"/>
    <w:link w:val="afff4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f4">
    <w:name w:val="脚注文本 字符"/>
    <w:basedOn w:val="a3"/>
    <w:link w:val="afff3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table" w:styleId="11">
    <w:name w:val="Grid Table 1 Light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5">
    <w:name w:val="Hashtag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42">
    <w:name w:val="标题 4 字符"/>
    <w:basedOn w:val="a3"/>
    <w:link w:val="41"/>
    <w:uiPriority w:val="9"/>
    <w:semiHidden/>
    <w:rsid w:val="00961116"/>
    <w:rPr>
      <w:rFonts w:ascii="Microsoft YaHei UI" w:eastAsia="Microsoft YaHei UI" w:hAnsi="Microsoft YaHei UI" w:cstheme="majorBidi"/>
      <w:i/>
      <w:iCs/>
      <w:color w:val="365F91" w:themeColor="accent1" w:themeShade="BF"/>
      <w:spacing w:val="4"/>
      <w:szCs w:val="20"/>
    </w:rPr>
  </w:style>
  <w:style w:type="character" w:customStyle="1" w:styleId="52">
    <w:name w:val="标题 5 字符"/>
    <w:basedOn w:val="a3"/>
    <w:link w:val="51"/>
    <w:uiPriority w:val="9"/>
    <w:semiHidden/>
    <w:rsid w:val="00961116"/>
    <w:rPr>
      <w:rFonts w:ascii="Microsoft YaHei UI" w:eastAsia="Microsoft YaHei UI" w:hAnsi="Microsoft YaHei UI" w:cstheme="majorBidi"/>
      <w:color w:val="365F91" w:themeColor="accent1" w:themeShade="BF"/>
      <w:spacing w:val="4"/>
      <w:szCs w:val="20"/>
    </w:rPr>
  </w:style>
  <w:style w:type="character" w:customStyle="1" w:styleId="60">
    <w:name w:val="标题 6 字符"/>
    <w:basedOn w:val="a3"/>
    <w:link w:val="6"/>
    <w:uiPriority w:val="9"/>
    <w:semiHidden/>
    <w:rsid w:val="00961116"/>
    <w:rPr>
      <w:rFonts w:ascii="Microsoft YaHei UI" w:eastAsia="Microsoft YaHei UI" w:hAnsi="Microsoft YaHei UI" w:cstheme="majorBidi"/>
      <w:color w:val="243F60" w:themeColor="accent1" w:themeShade="7F"/>
      <w:spacing w:val="4"/>
      <w:szCs w:val="20"/>
    </w:rPr>
  </w:style>
  <w:style w:type="character" w:customStyle="1" w:styleId="70">
    <w:name w:val="标题 7 字符"/>
    <w:basedOn w:val="a3"/>
    <w:link w:val="7"/>
    <w:uiPriority w:val="9"/>
    <w:semiHidden/>
    <w:rsid w:val="00961116"/>
    <w:rPr>
      <w:rFonts w:ascii="Microsoft YaHei UI" w:eastAsia="Microsoft YaHei UI" w:hAnsi="Microsoft YaHei UI" w:cstheme="majorBidi"/>
      <w:i/>
      <w:iCs/>
      <w:color w:val="243F60" w:themeColor="accent1" w:themeShade="7F"/>
      <w:spacing w:val="4"/>
      <w:szCs w:val="20"/>
    </w:rPr>
  </w:style>
  <w:style w:type="character" w:customStyle="1" w:styleId="80">
    <w:name w:val="标题 8 字符"/>
    <w:basedOn w:val="a3"/>
    <w:link w:val="8"/>
    <w:uiPriority w:val="9"/>
    <w:semiHidden/>
    <w:rsid w:val="00961116"/>
    <w:rPr>
      <w:rFonts w:ascii="Microsoft YaHei UI" w:eastAsia="Microsoft YaHei UI" w:hAnsi="Microsoft YaHei U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961116"/>
    <w:rPr>
      <w:rFonts w:ascii="Microsoft YaHei UI" w:eastAsia="Microsoft YaHei UI" w:hAnsi="Microsoft YaHei U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961116"/>
    <w:pPr>
      <w:spacing w:before="0"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961116"/>
    <w:rPr>
      <w:rFonts w:ascii="Microsoft YaHei UI" w:eastAsia="Microsoft YaHei UI" w:hAnsi="Microsoft YaHei UI"/>
      <w:i/>
      <w:iCs/>
      <w:spacing w:val="4"/>
      <w:szCs w:val="20"/>
    </w:rPr>
  </w:style>
  <w:style w:type="character" w:styleId="HTML2">
    <w:name w:val="HTML Cite"/>
    <w:basedOn w:val="a3"/>
    <w:uiPriority w:val="99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HTML7">
    <w:name w:val="HTML 预设格式 字符"/>
    <w:basedOn w:val="a3"/>
    <w:link w:val="HTML6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HTML8">
    <w:name w:val="HTML Sample"/>
    <w:basedOn w:val="a3"/>
    <w:uiPriority w:val="99"/>
    <w:semiHidden/>
    <w:unhideWhenUsed/>
    <w:rsid w:val="00961116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961116"/>
    <w:rPr>
      <w:rFonts w:ascii="Microsoft YaHei UI" w:eastAsia="Microsoft YaHei UI" w:hAnsi="Microsoft YaHei UI"/>
      <w:i/>
      <w:iCs/>
      <w:sz w:val="22"/>
    </w:rPr>
  </w:style>
  <w:style w:type="character" w:styleId="afff6">
    <w:name w:val="Hyperlink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600" w:hanging="200"/>
    </w:pPr>
  </w:style>
  <w:style w:type="paragraph" w:styleId="44">
    <w:name w:val="index 4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961116"/>
    <w:pPr>
      <w:spacing w:before="0" w:after="0" w:line="240" w:lineRule="auto"/>
      <w:ind w:left="1800" w:hanging="200"/>
    </w:pPr>
  </w:style>
  <w:style w:type="paragraph" w:styleId="afff7">
    <w:name w:val="index heading"/>
    <w:basedOn w:val="a2"/>
    <w:next w:val="12"/>
    <w:uiPriority w:val="99"/>
    <w:semiHidden/>
    <w:unhideWhenUsed/>
    <w:rsid w:val="00961116"/>
    <w:rPr>
      <w:rFonts w:cstheme="majorBidi"/>
      <w:b/>
      <w:bCs/>
    </w:rPr>
  </w:style>
  <w:style w:type="character" w:styleId="afff8">
    <w:name w:val="Intense Emphasis"/>
    <w:basedOn w:val="a3"/>
    <w:uiPriority w:val="21"/>
    <w:semiHidden/>
    <w:unhideWhenUsed/>
    <w:qFormat/>
    <w:rsid w:val="00961116"/>
    <w:rPr>
      <w:rFonts w:ascii="Microsoft YaHei UI" w:eastAsia="Microsoft YaHei UI" w:hAnsi="Microsoft YaHei UI"/>
      <w:i/>
      <w:iCs/>
      <w:color w:val="365F91" w:themeColor="accent1" w:themeShade="BF"/>
      <w:sz w:val="22"/>
    </w:rPr>
  </w:style>
  <w:style w:type="paragraph" w:styleId="afff9">
    <w:name w:val="Intense Quote"/>
    <w:basedOn w:val="a2"/>
    <w:next w:val="a2"/>
    <w:link w:val="afffa"/>
    <w:uiPriority w:val="30"/>
    <w:semiHidden/>
    <w:unhideWhenUsed/>
    <w:qFormat/>
    <w:rsid w:val="009611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a">
    <w:name w:val="明显引用 字符"/>
    <w:basedOn w:val="a3"/>
    <w:link w:val="afff9"/>
    <w:uiPriority w:val="30"/>
    <w:semiHidden/>
    <w:rsid w:val="00961116"/>
    <w:rPr>
      <w:rFonts w:ascii="Microsoft YaHei UI" w:eastAsia="Microsoft YaHei UI" w:hAnsi="Microsoft YaHei UI"/>
      <w:i/>
      <w:iCs/>
      <w:color w:val="365F91" w:themeColor="accent1" w:themeShade="BF"/>
      <w:spacing w:val="4"/>
      <w:szCs w:val="20"/>
    </w:rPr>
  </w:style>
  <w:style w:type="character" w:styleId="afffb">
    <w:name w:val="Intense Reference"/>
    <w:basedOn w:val="a3"/>
    <w:uiPriority w:val="32"/>
    <w:semiHidden/>
    <w:unhideWhenUsed/>
    <w:qFormat/>
    <w:rsid w:val="00961116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  <w:sz w:val="22"/>
    </w:rPr>
  </w:style>
  <w:style w:type="table" w:styleId="afffc">
    <w:name w:val="Light Grid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d">
    <w:name w:val="Light List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e">
    <w:name w:val="Light Shading"/>
    <w:basedOn w:val="a4"/>
    <w:uiPriority w:val="60"/>
    <w:semiHidden/>
    <w:unhideWhenUsed/>
    <w:rsid w:val="009611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">
    <w:name w:val="line number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</w:rPr>
  </w:style>
  <w:style w:type="paragraph" w:styleId="affff0">
    <w:name w:val="List"/>
    <w:basedOn w:val="a2"/>
    <w:uiPriority w:val="99"/>
    <w:semiHidden/>
    <w:unhideWhenUsed/>
    <w:rsid w:val="00961116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961116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961116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961116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961116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61116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61116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61116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61116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61116"/>
    <w:pPr>
      <w:numPr>
        <w:numId w:val="6"/>
      </w:numPr>
      <w:contextualSpacing/>
    </w:pPr>
  </w:style>
  <w:style w:type="paragraph" w:styleId="affff1">
    <w:name w:val="List Continue"/>
    <w:basedOn w:val="a2"/>
    <w:uiPriority w:val="99"/>
    <w:semiHidden/>
    <w:unhideWhenUsed/>
    <w:qFormat/>
    <w:rsid w:val="00961116"/>
    <w:pPr>
      <w:spacing w:after="120"/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961116"/>
    <w:pPr>
      <w:spacing w:after="120"/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961116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961116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961116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61116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61116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61116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61116"/>
    <w:pPr>
      <w:numPr>
        <w:numId w:val="10"/>
      </w:numPr>
      <w:contextualSpacing/>
    </w:pPr>
  </w:style>
  <w:style w:type="paragraph" w:styleId="affff2">
    <w:name w:val="List Paragraph"/>
    <w:basedOn w:val="a2"/>
    <w:uiPriority w:val="34"/>
    <w:semiHidden/>
    <w:unhideWhenUsed/>
    <w:qFormat/>
    <w:rsid w:val="00961116"/>
    <w:pPr>
      <w:ind w:left="720"/>
      <w:contextualSpacing/>
    </w:pPr>
  </w:style>
  <w:style w:type="table" w:styleId="13">
    <w:name w:val="List Table 1 Light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6111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61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611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611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6111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6111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6111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9611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Microsoft YaHei UI" w:eastAsia="Microsoft YaHei UI" w:hAnsi="Microsoft YaHei UI"/>
      <w:spacing w:val="4"/>
      <w:szCs w:val="20"/>
    </w:rPr>
  </w:style>
  <w:style w:type="character" w:customStyle="1" w:styleId="affff4">
    <w:name w:val="宏文本 字符"/>
    <w:basedOn w:val="a3"/>
    <w:link w:val="affff3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table" w:styleId="14">
    <w:name w:val="Medium Grid 1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6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61116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611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5">
    <w:name w:val="Mention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f6">
    <w:name w:val="Message Header"/>
    <w:basedOn w:val="a2"/>
    <w:link w:val="affff7"/>
    <w:uiPriority w:val="99"/>
    <w:semiHidden/>
    <w:unhideWhenUsed/>
    <w:rsid w:val="009611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f7">
    <w:name w:val="信息标题 字符"/>
    <w:basedOn w:val="a3"/>
    <w:link w:val="affff6"/>
    <w:uiPriority w:val="99"/>
    <w:semiHidden/>
    <w:rsid w:val="00961116"/>
    <w:rPr>
      <w:rFonts w:ascii="Microsoft YaHei UI" w:eastAsia="Microsoft YaHei UI" w:hAnsi="Microsoft YaHei UI" w:cstheme="majorBidi"/>
      <w:spacing w:val="4"/>
      <w:sz w:val="24"/>
      <w:szCs w:val="24"/>
      <w:shd w:val="pct20" w:color="auto" w:fill="auto"/>
    </w:rPr>
  </w:style>
  <w:style w:type="paragraph" w:styleId="affff8">
    <w:name w:val="Normal (Web)"/>
    <w:basedOn w:val="a2"/>
    <w:uiPriority w:val="99"/>
    <w:semiHidden/>
    <w:unhideWhenUsed/>
    <w:rsid w:val="00961116"/>
    <w:rPr>
      <w:rFonts w:cs="Times New Roman"/>
      <w:sz w:val="24"/>
      <w:szCs w:val="24"/>
    </w:r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61116"/>
    <w:pPr>
      <w:spacing w:before="0" w:after="0" w:line="240" w:lineRule="auto"/>
    </w:pPr>
  </w:style>
  <w:style w:type="character" w:customStyle="1" w:styleId="affffa">
    <w:name w:val="注释标题 字符"/>
    <w:basedOn w:val="a3"/>
    <w:link w:val="affff9"/>
    <w:uiPriority w:val="99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ffb">
    <w:name w:val="page number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9611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9611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2"/>
    <w:link w:val="affffd"/>
    <w:uiPriority w:val="99"/>
    <w:semiHidden/>
    <w:unhideWhenUsed/>
    <w:rsid w:val="00961116"/>
    <w:pPr>
      <w:spacing w:before="0" w:after="0" w:line="240" w:lineRule="auto"/>
    </w:pPr>
    <w:rPr>
      <w:szCs w:val="21"/>
    </w:rPr>
  </w:style>
  <w:style w:type="character" w:customStyle="1" w:styleId="affffd">
    <w:name w:val="纯文本 字符"/>
    <w:basedOn w:val="a3"/>
    <w:link w:val="affffc"/>
    <w:uiPriority w:val="99"/>
    <w:semiHidden/>
    <w:rsid w:val="00961116"/>
    <w:rPr>
      <w:rFonts w:ascii="Microsoft YaHei UI" w:eastAsia="Microsoft YaHei UI" w:hAnsi="Microsoft YaHei UI"/>
      <w:spacing w:val="4"/>
      <w:szCs w:val="21"/>
    </w:rPr>
  </w:style>
  <w:style w:type="paragraph" w:styleId="affffe">
    <w:name w:val="Quote"/>
    <w:basedOn w:val="a2"/>
    <w:next w:val="a2"/>
    <w:link w:val="afffff"/>
    <w:uiPriority w:val="29"/>
    <w:semiHidden/>
    <w:unhideWhenUsed/>
    <w:qFormat/>
    <w:rsid w:val="009611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引用 字符"/>
    <w:basedOn w:val="a3"/>
    <w:link w:val="affffe"/>
    <w:uiPriority w:val="29"/>
    <w:semiHidden/>
    <w:rsid w:val="00961116"/>
    <w:rPr>
      <w:rFonts w:ascii="Microsoft YaHei UI" w:eastAsia="Microsoft YaHei UI" w:hAnsi="Microsoft YaHei UI"/>
      <w:i/>
      <w:iCs/>
      <w:color w:val="404040" w:themeColor="text1" w:themeTint="BF"/>
      <w:spacing w:val="4"/>
      <w:szCs w:val="20"/>
    </w:rPr>
  </w:style>
  <w:style w:type="paragraph" w:styleId="afffff0">
    <w:name w:val="Salutation"/>
    <w:basedOn w:val="a2"/>
    <w:next w:val="a2"/>
    <w:link w:val="afffff1"/>
    <w:uiPriority w:val="1"/>
    <w:semiHidden/>
    <w:unhideWhenUsed/>
    <w:qFormat/>
    <w:rsid w:val="00961116"/>
  </w:style>
  <w:style w:type="character" w:customStyle="1" w:styleId="afffff1">
    <w:name w:val="称呼 字符"/>
    <w:basedOn w:val="a3"/>
    <w:link w:val="afffff0"/>
    <w:uiPriority w:val="1"/>
    <w:semiHidden/>
    <w:rsid w:val="00961116"/>
    <w:rPr>
      <w:rFonts w:ascii="Microsoft YaHei UI" w:eastAsia="Microsoft YaHei UI" w:hAnsi="Microsoft YaHei UI"/>
      <w:spacing w:val="4"/>
      <w:szCs w:val="20"/>
    </w:rPr>
  </w:style>
  <w:style w:type="paragraph" w:styleId="afffff2">
    <w:name w:val="Signature"/>
    <w:basedOn w:val="a2"/>
    <w:link w:val="afffff3"/>
    <w:uiPriority w:val="1"/>
    <w:semiHidden/>
    <w:unhideWhenUsed/>
    <w:qFormat/>
    <w:rsid w:val="00961116"/>
    <w:pPr>
      <w:spacing w:before="0" w:after="0" w:line="240" w:lineRule="auto"/>
      <w:ind w:left="4252"/>
    </w:pPr>
  </w:style>
  <w:style w:type="character" w:customStyle="1" w:styleId="afffff3">
    <w:name w:val="签名 字符"/>
    <w:basedOn w:val="a3"/>
    <w:link w:val="afffff2"/>
    <w:uiPriority w:val="1"/>
    <w:semiHidden/>
    <w:rsid w:val="00961116"/>
    <w:rPr>
      <w:rFonts w:ascii="Microsoft YaHei UI" w:eastAsia="Microsoft YaHei UI" w:hAnsi="Microsoft YaHei UI"/>
      <w:spacing w:val="4"/>
      <w:szCs w:val="20"/>
    </w:rPr>
  </w:style>
  <w:style w:type="character" w:styleId="afffff4">
    <w:name w:val="Smart Hyperlink"/>
    <w:basedOn w:val="a3"/>
    <w:uiPriority w:val="99"/>
    <w:semiHidden/>
    <w:unhideWhenUsed/>
    <w:rsid w:val="00961116"/>
    <w:rPr>
      <w:rFonts w:ascii="Microsoft YaHei UI" w:eastAsia="Microsoft YaHei UI" w:hAnsi="Microsoft YaHei UI"/>
      <w:sz w:val="22"/>
      <w:u w:val="dotted"/>
    </w:rPr>
  </w:style>
  <w:style w:type="character" w:styleId="afffff5">
    <w:name w:val="Strong"/>
    <w:basedOn w:val="a3"/>
    <w:uiPriority w:val="22"/>
    <w:semiHidden/>
    <w:unhideWhenUsed/>
    <w:qFormat/>
    <w:rsid w:val="00961116"/>
    <w:rPr>
      <w:rFonts w:ascii="Microsoft YaHei UI" w:eastAsia="Microsoft YaHei UI" w:hAnsi="Microsoft YaHei UI"/>
      <w:b/>
      <w:bCs/>
      <w:sz w:val="22"/>
    </w:rPr>
  </w:style>
  <w:style w:type="paragraph" w:styleId="afffff6">
    <w:name w:val="Subtitle"/>
    <w:basedOn w:val="a2"/>
    <w:next w:val="a2"/>
    <w:link w:val="afffff7"/>
    <w:uiPriority w:val="11"/>
    <w:semiHidden/>
    <w:unhideWhenUsed/>
    <w:qFormat/>
    <w:rsid w:val="0096111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7">
    <w:name w:val="副标题 字符"/>
    <w:basedOn w:val="a3"/>
    <w:link w:val="afffff6"/>
    <w:uiPriority w:val="11"/>
    <w:semiHidden/>
    <w:rsid w:val="00961116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8">
    <w:name w:val="Subtle Emphasis"/>
    <w:basedOn w:val="a3"/>
    <w:uiPriority w:val="19"/>
    <w:semiHidden/>
    <w:unhideWhenUsed/>
    <w:qFormat/>
    <w:rsid w:val="00961116"/>
    <w:rPr>
      <w:rFonts w:ascii="Microsoft YaHei UI" w:eastAsia="Microsoft YaHei UI" w:hAnsi="Microsoft YaHei UI"/>
      <w:i/>
      <w:iCs/>
      <w:color w:val="404040" w:themeColor="text1" w:themeTint="BF"/>
      <w:sz w:val="22"/>
    </w:rPr>
  </w:style>
  <w:style w:type="character" w:styleId="afffff9">
    <w:name w:val="Subtle Reference"/>
    <w:basedOn w:val="a3"/>
    <w:uiPriority w:val="31"/>
    <w:semiHidden/>
    <w:unhideWhenUsed/>
    <w:qFormat/>
    <w:rsid w:val="00961116"/>
    <w:rPr>
      <w:rFonts w:ascii="Microsoft YaHei UI" w:eastAsia="Microsoft YaHei UI" w:hAnsi="Microsoft YaHei UI"/>
      <w:smallCaps/>
      <w:color w:val="5A5A5A" w:themeColor="text1" w:themeTint="A5"/>
      <w:sz w:val="22"/>
    </w:rPr>
  </w:style>
  <w:style w:type="table" w:styleId="18">
    <w:name w:val="Table 3D effects 1"/>
    <w:basedOn w:val="a4"/>
    <w:uiPriority w:val="99"/>
    <w:semiHidden/>
    <w:unhideWhenUsed/>
    <w:rsid w:val="0096111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6111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96111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96111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96111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6111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96111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96111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6111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96111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96111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96111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uiPriority w:val="99"/>
    <w:semiHidden/>
    <w:unhideWhenUsed/>
    <w:rsid w:val="0096111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6111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96111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96111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9611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96111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96111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uiPriority w:val="99"/>
    <w:semiHidden/>
    <w:unhideWhenUsed/>
    <w:rsid w:val="00961116"/>
    <w:pPr>
      <w:spacing w:after="0"/>
      <w:ind w:left="220" w:hanging="220"/>
    </w:pPr>
  </w:style>
  <w:style w:type="paragraph" w:styleId="afffffe">
    <w:name w:val="table of figures"/>
    <w:basedOn w:val="a2"/>
    <w:next w:val="a2"/>
    <w:uiPriority w:val="99"/>
    <w:semiHidden/>
    <w:unhideWhenUsed/>
    <w:rsid w:val="00961116"/>
    <w:pPr>
      <w:spacing w:after="0"/>
    </w:pPr>
  </w:style>
  <w:style w:type="table" w:styleId="affffff">
    <w:name w:val="Table Professional"/>
    <w:basedOn w:val="a4"/>
    <w:uiPriority w:val="99"/>
    <w:semiHidden/>
    <w:unhideWhenUsed/>
    <w:rsid w:val="0096111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6111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96111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96111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6111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6111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96111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96111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96111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itle"/>
    <w:basedOn w:val="a2"/>
    <w:next w:val="a2"/>
    <w:link w:val="affffff2"/>
    <w:uiPriority w:val="10"/>
    <w:semiHidden/>
    <w:unhideWhenUsed/>
    <w:qFormat/>
    <w:rsid w:val="00961116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2">
    <w:name w:val="标题 字符"/>
    <w:basedOn w:val="a3"/>
    <w:link w:val="affffff1"/>
    <w:uiPriority w:val="10"/>
    <w:semiHidden/>
    <w:rsid w:val="00961116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ff3">
    <w:name w:val="toa heading"/>
    <w:basedOn w:val="a2"/>
    <w:next w:val="a2"/>
    <w:uiPriority w:val="99"/>
    <w:semiHidden/>
    <w:unhideWhenUsed/>
    <w:rsid w:val="00961116"/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96111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961116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961116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961116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961116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961116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961116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961116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961116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61116"/>
    <w:pPr>
      <w:outlineLvl w:val="9"/>
    </w:pPr>
  </w:style>
  <w:style w:type="character" w:styleId="affffff4">
    <w:name w:val="Unresolved Mention"/>
    <w:basedOn w:val="a3"/>
    <w:uiPriority w:val="99"/>
    <w:semiHidden/>
    <w:unhideWhenUsed/>
    <w:rsid w:val="00961116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61116"/>
    <w:pPr>
      <w:numPr>
        <w:numId w:val="11"/>
      </w:numPr>
    </w:pPr>
  </w:style>
  <w:style w:type="numbering" w:styleId="1111110">
    <w:name w:val="Outline List 1"/>
    <w:basedOn w:val="a5"/>
    <w:uiPriority w:val="99"/>
    <w:semiHidden/>
    <w:unhideWhenUsed/>
    <w:rsid w:val="00961116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6111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r\AppData\Roaming\Microsoft\Templates\&#20250;&#35758;&#32426;&#35201;&#65288;&#31616;&#30701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8CA97D5B604D3491786B3B650A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1962F9-A1FC-486E-B4CE-31AB53A85E22}"/>
      </w:docPartPr>
      <w:docPartBody>
        <w:p w:rsidR="00000000" w:rsidRDefault="00000000">
          <w:pPr>
            <w:pStyle w:val="DF8CA97D5B604D3491786B3B650AE53F"/>
          </w:pPr>
          <w:r>
            <w:rPr>
              <w:lang w:val="zh-CN" w:bidi="zh-CN"/>
            </w:rPr>
            <w:t>组织名称</w:t>
          </w:r>
        </w:p>
      </w:docPartBody>
    </w:docPart>
    <w:docPart>
      <w:docPartPr>
        <w:name w:val="729FD520F45C4AD0A8A504232055F0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BC7A3A-3B75-408B-84DA-0FAA059DA97B}"/>
      </w:docPartPr>
      <w:docPartBody>
        <w:p w:rsidR="00000000" w:rsidRDefault="00000000">
          <w:pPr>
            <w:pStyle w:val="729FD520F45C4AD0A8A504232055F06D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5A3D30D21E224E25AF530AFE9BCC25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022C17-01AB-45D3-8E26-319385EE48B8}"/>
      </w:docPartPr>
      <w:docPartBody>
        <w:p w:rsidR="00000000" w:rsidRDefault="00000000">
          <w:pPr>
            <w:pStyle w:val="5A3D30D21E224E25AF530AFE9BCC25F2"/>
          </w:pPr>
          <w:r>
            <w:rPr>
              <w:lang w:val="zh-CN" w:bidi="zh-CN"/>
            </w:rPr>
            <w:t>会议日期</w:t>
          </w:r>
        </w:p>
      </w:docPartBody>
    </w:docPart>
    <w:docPart>
      <w:docPartPr>
        <w:name w:val="81796D2B577643C58E1BE9B35DA659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FC553A-5F03-47B3-AA1B-6A376D63454B}"/>
      </w:docPartPr>
      <w:docPartBody>
        <w:p w:rsidR="00000000" w:rsidRDefault="00000000">
          <w:pPr>
            <w:pStyle w:val="81796D2B577643C58E1BE9B35DA659D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15E13DDF216D448396A25C819D6F73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5B9D4-E106-4675-86CF-ED026A9AF1EE}"/>
      </w:docPartPr>
      <w:docPartBody>
        <w:p w:rsidR="00000000" w:rsidRDefault="00000000">
          <w:pPr>
            <w:pStyle w:val="15E13DDF216D448396A25C819D6F73A7"/>
          </w:pPr>
          <w:r>
            <w:rPr>
              <w:lang w:val="zh-CN" w:bidi="zh-CN"/>
            </w:rPr>
            <w:t>总结对每个现有问题的讨论，陈述讨论结果，分配交办事项。</w:t>
          </w:r>
        </w:p>
      </w:docPartBody>
    </w:docPart>
    <w:docPart>
      <w:docPartPr>
        <w:name w:val="99D3DEA9CD364C708B1305586AD7D0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1ED4AA-4B94-42C4-B876-4FBACE6BECF1}"/>
      </w:docPartPr>
      <w:docPartBody>
        <w:p w:rsidR="00000000" w:rsidRDefault="00000000">
          <w:pPr>
            <w:pStyle w:val="99D3DEA9CD364C708B1305586AD7D0CC"/>
          </w:pPr>
          <w:r>
            <w:rPr>
              <w:lang w:val="zh-CN" w:bidi="zh-CN"/>
            </w:rPr>
            <w:t>圆桌会议</w:t>
          </w:r>
        </w:p>
      </w:docPartBody>
    </w:docPart>
    <w:docPart>
      <w:docPartPr>
        <w:name w:val="6E2F61BD55274EE3B534D9D81B0C01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02860-206D-4678-883D-736D40BE2F65}"/>
      </w:docPartPr>
      <w:docPartBody>
        <w:p w:rsidR="00000000" w:rsidRDefault="00000000">
          <w:pPr>
            <w:pStyle w:val="6E2F61BD55274EE3B534D9D81B0C01DF"/>
          </w:pPr>
          <w:r>
            <w:rPr>
              <w:lang w:val="zh-CN" w:bidi="zh-CN"/>
            </w:rPr>
            <w:t>总结每个地区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部门的状态。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5D"/>
    <w:rsid w:val="00306A1B"/>
    <w:rsid w:val="00E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8CA97D5B604D3491786B3B650AE53F">
    <w:name w:val="DF8CA97D5B604D3491786B3B650AE53F"/>
    <w:pPr>
      <w:widowControl w:val="0"/>
      <w:jc w:val="both"/>
    </w:pPr>
  </w:style>
  <w:style w:type="paragraph" w:customStyle="1" w:styleId="729FD520F45C4AD0A8A504232055F06D">
    <w:name w:val="729FD520F45C4AD0A8A504232055F06D"/>
    <w:pPr>
      <w:widowControl w:val="0"/>
      <w:jc w:val="both"/>
    </w:pPr>
  </w:style>
  <w:style w:type="paragraph" w:customStyle="1" w:styleId="5A3D30D21E224E25AF530AFE9BCC25F2">
    <w:name w:val="5A3D30D21E224E25AF530AFE9BCC25F2"/>
    <w:pPr>
      <w:widowControl w:val="0"/>
      <w:jc w:val="both"/>
    </w:pPr>
  </w:style>
  <w:style w:type="paragraph" w:customStyle="1" w:styleId="6E267D9D45D347D3A4391D1C566A48C2">
    <w:name w:val="6E267D9D45D347D3A4391D1C566A48C2"/>
    <w:pPr>
      <w:widowControl w:val="0"/>
      <w:jc w:val="both"/>
    </w:pPr>
  </w:style>
  <w:style w:type="paragraph" w:customStyle="1" w:styleId="4E0F3A7DE7264F0B801A1976B5CB4CF3">
    <w:name w:val="4E0F3A7DE7264F0B801A1976B5CB4CF3"/>
    <w:pPr>
      <w:widowControl w:val="0"/>
      <w:jc w:val="both"/>
    </w:pPr>
  </w:style>
  <w:style w:type="paragraph" w:customStyle="1" w:styleId="795E02C33EF943A8B06FFFE525CC5D97">
    <w:name w:val="795E02C33EF943A8B06FFFE525CC5D97"/>
    <w:pPr>
      <w:widowControl w:val="0"/>
      <w:jc w:val="both"/>
    </w:pPr>
  </w:style>
  <w:style w:type="paragraph" w:customStyle="1" w:styleId="6A086CF756A443F8A2C7810D46BE7C9E">
    <w:name w:val="6A086CF756A443F8A2C7810D46BE7C9E"/>
    <w:pPr>
      <w:widowControl w:val="0"/>
      <w:jc w:val="both"/>
    </w:pPr>
  </w:style>
  <w:style w:type="paragraph" w:customStyle="1" w:styleId="28C1C9C6AA2C4BF9898A20E7D1CDB2B0">
    <w:name w:val="28C1C9C6AA2C4BF9898A20E7D1CDB2B0"/>
    <w:pPr>
      <w:widowControl w:val="0"/>
      <w:jc w:val="both"/>
    </w:pPr>
  </w:style>
  <w:style w:type="paragraph" w:customStyle="1" w:styleId="3030A27919AF45718E9DC07BFB8FBA1D">
    <w:name w:val="3030A27919AF45718E9DC07BFB8FBA1D"/>
    <w:pPr>
      <w:widowControl w:val="0"/>
      <w:jc w:val="both"/>
    </w:pPr>
  </w:style>
  <w:style w:type="paragraph" w:customStyle="1" w:styleId="327704823F504A008AC467778CBB39BD">
    <w:name w:val="327704823F504A008AC467778CBB39BD"/>
    <w:pPr>
      <w:widowControl w:val="0"/>
      <w:jc w:val="both"/>
    </w:pPr>
  </w:style>
  <w:style w:type="paragraph" w:customStyle="1" w:styleId="38DD164DD7344ACFB25DACB7F1025840">
    <w:name w:val="38DD164DD7344ACFB25DACB7F1025840"/>
    <w:pPr>
      <w:widowControl w:val="0"/>
      <w:jc w:val="both"/>
    </w:pPr>
  </w:style>
  <w:style w:type="paragraph" w:customStyle="1" w:styleId="81796D2B577643C58E1BE9B35DA659D9">
    <w:name w:val="81796D2B577643C58E1BE9B35DA659D9"/>
    <w:pPr>
      <w:widowControl w:val="0"/>
      <w:jc w:val="both"/>
    </w:pPr>
  </w:style>
  <w:style w:type="paragraph" w:customStyle="1" w:styleId="15E13DDF216D448396A25C819D6F73A7">
    <w:name w:val="15E13DDF216D448396A25C819D6F73A7"/>
    <w:pPr>
      <w:widowControl w:val="0"/>
      <w:jc w:val="both"/>
    </w:pPr>
  </w:style>
  <w:style w:type="paragraph" w:customStyle="1" w:styleId="99D3DEA9CD364C708B1305586AD7D0CC">
    <w:name w:val="99D3DEA9CD364C708B1305586AD7D0CC"/>
    <w:pPr>
      <w:widowControl w:val="0"/>
      <w:jc w:val="both"/>
    </w:pPr>
  </w:style>
  <w:style w:type="paragraph" w:customStyle="1" w:styleId="6E2F61BD55274EE3B534D9D81B0C01DF">
    <w:name w:val="6E2F61BD55274EE3B534D9D81B0C01DF"/>
    <w:pPr>
      <w:widowControl w:val="0"/>
      <w:jc w:val="both"/>
    </w:pPr>
  </w:style>
  <w:style w:type="paragraph" w:customStyle="1" w:styleId="6672E50FCACA4A618D3199C5B780377D">
    <w:name w:val="6672E50FCACA4A618D3199C5B780377D"/>
    <w:rsid w:val="00ED525D"/>
    <w:pPr>
      <w:widowControl w:val="0"/>
      <w:jc w:val="both"/>
    </w:pPr>
  </w:style>
  <w:style w:type="paragraph" w:customStyle="1" w:styleId="C0D42CB188F4460CBBC45DD800A81405">
    <w:name w:val="C0D42CB188F4460CBBC45DD800A81405"/>
    <w:rsid w:val="00ED525D"/>
    <w:pPr>
      <w:widowControl w:val="0"/>
      <w:jc w:val="both"/>
    </w:pPr>
  </w:style>
  <w:style w:type="paragraph" w:customStyle="1" w:styleId="B30BF482AE474CA7A608F92C88C0783F">
    <w:name w:val="B30BF482AE474CA7A608F92C88C0783F"/>
    <w:rsid w:val="00ED525D"/>
    <w:pPr>
      <w:widowControl w:val="0"/>
      <w:jc w:val="both"/>
    </w:pPr>
  </w:style>
  <w:style w:type="paragraph" w:customStyle="1" w:styleId="2D6A57319B7842ACAB1274FBC8559324">
    <w:name w:val="2D6A57319B7842ACAB1274FBC8559324"/>
    <w:rsid w:val="00ED525D"/>
    <w:pPr>
      <w:widowControl w:val="0"/>
      <w:jc w:val="both"/>
    </w:pPr>
  </w:style>
  <w:style w:type="paragraph" w:customStyle="1" w:styleId="C84E69B27D88496FAC0660380AAD9403">
    <w:name w:val="C84E69B27D88496FAC0660380AAD9403"/>
    <w:rsid w:val="00ED525D"/>
    <w:pPr>
      <w:widowControl w:val="0"/>
      <w:jc w:val="both"/>
    </w:pPr>
  </w:style>
  <w:style w:type="paragraph" w:customStyle="1" w:styleId="03E1652EBC654440B416C56ABBE07BB2">
    <w:name w:val="03E1652EBC654440B416C56ABBE07BB2"/>
    <w:rsid w:val="00ED525D"/>
    <w:pPr>
      <w:widowControl w:val="0"/>
      <w:jc w:val="both"/>
    </w:pPr>
  </w:style>
  <w:style w:type="paragraph" w:customStyle="1" w:styleId="3E95DAAA3D1D485E95D7B2B7CD7A935D">
    <w:name w:val="3E95DAAA3D1D485E95D7B2B7CD7A935D"/>
    <w:rsid w:val="00ED525D"/>
    <w:pPr>
      <w:widowControl w:val="0"/>
      <w:jc w:val="both"/>
    </w:pPr>
  </w:style>
  <w:style w:type="paragraph" w:customStyle="1" w:styleId="A915E32F6B31434BA7DC49061222F58B">
    <w:name w:val="A915E32F6B31434BA7DC49061222F58B"/>
    <w:rsid w:val="00ED525D"/>
    <w:pPr>
      <w:widowControl w:val="0"/>
      <w:jc w:val="both"/>
    </w:pPr>
  </w:style>
  <w:style w:type="paragraph" w:customStyle="1" w:styleId="D6DE5DC0A4D9412EB43F5A01ED1CD699">
    <w:name w:val="D6DE5DC0A4D9412EB43F5A01ED1CD699"/>
    <w:rsid w:val="00ED525D"/>
    <w:pPr>
      <w:widowControl w:val="0"/>
      <w:jc w:val="both"/>
    </w:pPr>
  </w:style>
  <w:style w:type="paragraph" w:customStyle="1" w:styleId="9AD936EDC10D475294335553B2098D1E">
    <w:name w:val="9AD936EDC10D475294335553B2098D1E"/>
    <w:rsid w:val="00ED525D"/>
    <w:pPr>
      <w:widowControl w:val="0"/>
      <w:jc w:val="both"/>
    </w:pPr>
  </w:style>
  <w:style w:type="paragraph" w:customStyle="1" w:styleId="06D7B9C3C52649F5A0B05CAF3045AA5D">
    <w:name w:val="06D7B9C3C52649F5A0B05CAF3045AA5D"/>
    <w:rsid w:val="00ED525D"/>
    <w:pPr>
      <w:widowControl w:val="0"/>
      <w:jc w:val="both"/>
    </w:pPr>
  </w:style>
  <w:style w:type="paragraph" w:customStyle="1" w:styleId="9FFCC501F4E34EBC87964C13BC4B3033">
    <w:name w:val="9FFCC501F4E34EBC87964C13BC4B3033"/>
    <w:rsid w:val="00ED525D"/>
    <w:pPr>
      <w:widowControl w:val="0"/>
      <w:jc w:val="both"/>
    </w:pPr>
  </w:style>
  <w:style w:type="paragraph" w:customStyle="1" w:styleId="41434E9E3D6D4DFEA855C727078B8653">
    <w:name w:val="41434E9E3D6D4DFEA855C727078B8653"/>
    <w:rsid w:val="00ED525D"/>
    <w:pPr>
      <w:widowControl w:val="0"/>
      <w:jc w:val="both"/>
    </w:pPr>
  </w:style>
  <w:style w:type="paragraph" w:customStyle="1" w:styleId="FA1CFC874DCD4F93904CA5A138B584DA">
    <w:name w:val="FA1CFC874DCD4F93904CA5A138B584DA"/>
    <w:rsid w:val="00ED525D"/>
    <w:pPr>
      <w:widowControl w:val="0"/>
      <w:jc w:val="both"/>
    </w:pPr>
  </w:style>
  <w:style w:type="paragraph" w:customStyle="1" w:styleId="6A82491E6E144A7AB996B4156020D02F">
    <w:name w:val="6A82491E6E144A7AB996B4156020D02F"/>
    <w:rsid w:val="00ED525D"/>
    <w:pPr>
      <w:widowControl w:val="0"/>
      <w:jc w:val="both"/>
    </w:pPr>
  </w:style>
  <w:style w:type="paragraph" w:customStyle="1" w:styleId="7D408B07843B45BDA2839370B5F53D6D">
    <w:name w:val="7D408B07843B45BDA2839370B5F53D6D"/>
    <w:rsid w:val="00ED525D"/>
    <w:pPr>
      <w:widowControl w:val="0"/>
      <w:jc w:val="both"/>
    </w:pPr>
  </w:style>
  <w:style w:type="paragraph" w:customStyle="1" w:styleId="5A02E4D5C8434FBB8BAC3B7888362CCD">
    <w:name w:val="5A02E4D5C8434FBB8BAC3B7888362CCD"/>
    <w:rsid w:val="00ED525D"/>
    <w:pPr>
      <w:widowControl w:val="0"/>
      <w:jc w:val="both"/>
    </w:pPr>
  </w:style>
  <w:style w:type="paragraph" w:customStyle="1" w:styleId="283F56A7D3F04D33BA8BAE10C55586F8">
    <w:name w:val="283F56A7D3F04D33BA8BAE10C55586F8"/>
    <w:rsid w:val="00ED525D"/>
    <w:pPr>
      <w:widowControl w:val="0"/>
      <w:jc w:val="both"/>
    </w:pPr>
  </w:style>
  <w:style w:type="paragraph" w:customStyle="1" w:styleId="75FDCCC376414199B05C98E6B42083D0">
    <w:name w:val="75FDCCC376414199B05C98E6B42083D0"/>
    <w:rsid w:val="00ED525D"/>
    <w:pPr>
      <w:widowControl w:val="0"/>
      <w:jc w:val="both"/>
    </w:pPr>
  </w:style>
  <w:style w:type="paragraph" w:customStyle="1" w:styleId="3D651D9F8FC5492F949682CB8AAAE3AA">
    <w:name w:val="3D651D9F8FC5492F949682CB8AAAE3AA"/>
    <w:rsid w:val="00ED525D"/>
    <w:pPr>
      <w:widowControl w:val="0"/>
      <w:jc w:val="both"/>
    </w:pPr>
  </w:style>
  <w:style w:type="paragraph" w:customStyle="1" w:styleId="8DE26549BBAA4FECAEA55275FA6D3910">
    <w:name w:val="8DE26549BBAA4FECAEA55275FA6D3910"/>
    <w:rsid w:val="00ED525D"/>
    <w:pPr>
      <w:widowControl w:val="0"/>
      <w:jc w:val="both"/>
    </w:pPr>
  </w:style>
  <w:style w:type="paragraph" w:customStyle="1" w:styleId="3F121F27A6124A77B7B8F854804B2DEA">
    <w:name w:val="3F121F27A6124A77B7B8F854804B2DEA"/>
    <w:rsid w:val="00ED525D"/>
    <w:pPr>
      <w:widowControl w:val="0"/>
      <w:jc w:val="both"/>
    </w:pPr>
  </w:style>
  <w:style w:type="paragraph" w:customStyle="1" w:styleId="8147814B52184E46BC2EADF58E8591F2">
    <w:name w:val="8147814B52184E46BC2EADF58E8591F2"/>
    <w:rsid w:val="00ED525D"/>
    <w:pPr>
      <w:widowControl w:val="0"/>
      <w:jc w:val="both"/>
    </w:pPr>
  </w:style>
  <w:style w:type="paragraph" w:customStyle="1" w:styleId="A67B27C962AF415BBCD05DFE381B570C">
    <w:name w:val="A67B27C962AF415BBCD05DFE381B570C"/>
    <w:rsid w:val="00ED525D"/>
    <w:pPr>
      <w:widowControl w:val="0"/>
      <w:jc w:val="both"/>
    </w:pPr>
  </w:style>
  <w:style w:type="paragraph" w:customStyle="1" w:styleId="46AF57CB5F15468FA270E06B77F9F72B">
    <w:name w:val="46AF57CB5F15468FA270E06B77F9F72B"/>
    <w:rsid w:val="00ED525D"/>
    <w:pPr>
      <w:widowControl w:val="0"/>
      <w:jc w:val="both"/>
    </w:pPr>
  </w:style>
  <w:style w:type="paragraph" w:customStyle="1" w:styleId="258C92E371A5466AB11325A183B6A72F">
    <w:name w:val="258C92E371A5466AB11325A183B6A72F"/>
    <w:rsid w:val="00ED525D"/>
    <w:pPr>
      <w:widowControl w:val="0"/>
      <w:jc w:val="both"/>
    </w:pPr>
  </w:style>
  <w:style w:type="paragraph" w:customStyle="1" w:styleId="6AC484C25B5D4AB3BD8ACE5E94A99395">
    <w:name w:val="6AC484C25B5D4AB3BD8ACE5E94A99395"/>
    <w:rsid w:val="00ED525D"/>
    <w:pPr>
      <w:widowControl w:val="0"/>
      <w:jc w:val="both"/>
    </w:pPr>
  </w:style>
  <w:style w:type="paragraph" w:customStyle="1" w:styleId="A9A91E3F50B54C21B0476C04B05CF6CC">
    <w:name w:val="A9A91E3F50B54C21B0476C04B05CF6CC"/>
    <w:rsid w:val="00ED525D"/>
    <w:pPr>
      <w:widowControl w:val="0"/>
      <w:jc w:val="both"/>
    </w:pPr>
  </w:style>
  <w:style w:type="paragraph" w:customStyle="1" w:styleId="CFF4FEF7A8FA482B8433A640CB0DE23C">
    <w:name w:val="CFF4FEF7A8FA482B8433A640CB0DE23C"/>
    <w:rsid w:val="00ED525D"/>
    <w:pPr>
      <w:widowControl w:val="0"/>
      <w:jc w:val="both"/>
    </w:pPr>
  </w:style>
  <w:style w:type="paragraph" w:customStyle="1" w:styleId="251CEBB7B2AB4A189E960BB4EA004EDA">
    <w:name w:val="251CEBB7B2AB4A189E960BB4EA004EDA"/>
    <w:rsid w:val="00ED525D"/>
    <w:pPr>
      <w:widowControl w:val="0"/>
      <w:jc w:val="both"/>
    </w:pPr>
  </w:style>
  <w:style w:type="paragraph" w:customStyle="1" w:styleId="2B047D9FB538465096C2D3E9BE42B942">
    <w:name w:val="2B047D9FB538465096C2D3E9BE42B942"/>
    <w:rsid w:val="00ED525D"/>
    <w:pPr>
      <w:widowControl w:val="0"/>
      <w:jc w:val="both"/>
    </w:pPr>
  </w:style>
  <w:style w:type="paragraph" w:customStyle="1" w:styleId="778E8183DFA648378EC655027D433B62">
    <w:name w:val="778E8183DFA648378EC655027D433B62"/>
    <w:rsid w:val="00ED525D"/>
    <w:pPr>
      <w:widowControl w:val="0"/>
      <w:jc w:val="both"/>
    </w:pPr>
  </w:style>
  <w:style w:type="paragraph" w:customStyle="1" w:styleId="E98221150B6649CA89E24F650348502C">
    <w:name w:val="E98221150B6649CA89E24F650348502C"/>
    <w:rsid w:val="00ED525D"/>
    <w:pPr>
      <w:widowControl w:val="0"/>
      <w:jc w:val="both"/>
    </w:pPr>
  </w:style>
  <w:style w:type="paragraph" w:customStyle="1" w:styleId="AFE3A4E42BF143ADBC2F74D3894B3B0C">
    <w:name w:val="AFE3A4E42BF143ADBC2F74D3894B3B0C"/>
    <w:rsid w:val="00ED525D"/>
    <w:pPr>
      <w:widowControl w:val="0"/>
      <w:jc w:val="both"/>
    </w:pPr>
  </w:style>
  <w:style w:type="paragraph" w:customStyle="1" w:styleId="A7E65CBD7F994789B403BFC942883D5E">
    <w:name w:val="A7E65CBD7F994789B403BFC942883D5E"/>
    <w:rsid w:val="00ED525D"/>
    <w:pPr>
      <w:widowControl w:val="0"/>
      <w:jc w:val="both"/>
    </w:pPr>
  </w:style>
  <w:style w:type="paragraph" w:customStyle="1" w:styleId="454F90C054D043C79C1399F6D48B5B83">
    <w:name w:val="454F90C054D043C79C1399F6D48B5B83"/>
    <w:rsid w:val="00ED525D"/>
    <w:pPr>
      <w:widowControl w:val="0"/>
      <w:jc w:val="both"/>
    </w:pPr>
  </w:style>
  <w:style w:type="paragraph" w:customStyle="1" w:styleId="6C8B545EECCC489A9ABC710B0E6845CE">
    <w:name w:val="6C8B545EECCC489A9ABC710B0E6845CE"/>
    <w:rsid w:val="00ED525D"/>
    <w:pPr>
      <w:widowControl w:val="0"/>
      <w:jc w:val="both"/>
    </w:pPr>
  </w:style>
  <w:style w:type="paragraph" w:customStyle="1" w:styleId="A0E45E6D52414BAB9C2CF5FFD127C4D4">
    <w:name w:val="A0E45E6D52414BAB9C2CF5FFD127C4D4"/>
    <w:rsid w:val="00ED525D"/>
    <w:pPr>
      <w:widowControl w:val="0"/>
      <w:jc w:val="both"/>
    </w:pPr>
  </w:style>
  <w:style w:type="paragraph" w:customStyle="1" w:styleId="A3F4CD5B25FA43A284D667450AA5954C">
    <w:name w:val="A3F4CD5B25FA43A284D667450AA5954C"/>
    <w:rsid w:val="00ED525D"/>
    <w:pPr>
      <w:widowControl w:val="0"/>
      <w:jc w:val="both"/>
    </w:pPr>
  </w:style>
  <w:style w:type="paragraph" w:customStyle="1" w:styleId="16CC7C284C24415A9CDFBED2BD62C097">
    <w:name w:val="16CC7C284C24415A9CDFBED2BD62C097"/>
    <w:rsid w:val="00ED525D"/>
    <w:pPr>
      <w:widowControl w:val="0"/>
      <w:jc w:val="both"/>
    </w:pPr>
  </w:style>
  <w:style w:type="paragraph" w:customStyle="1" w:styleId="DA66B74D5BF64F4583CF5238B227C15A">
    <w:name w:val="DA66B74D5BF64F4583CF5238B227C15A"/>
    <w:rsid w:val="00ED525D"/>
    <w:pPr>
      <w:widowControl w:val="0"/>
      <w:jc w:val="both"/>
    </w:pPr>
  </w:style>
  <w:style w:type="paragraph" w:customStyle="1" w:styleId="86466C1EE63C41D9BDCBB78E75B9283F">
    <w:name w:val="86466C1EE63C41D9BDCBB78E75B9283F"/>
    <w:rsid w:val="00ED525D"/>
    <w:pPr>
      <w:widowControl w:val="0"/>
      <w:jc w:val="both"/>
    </w:pPr>
  </w:style>
  <w:style w:type="paragraph" w:customStyle="1" w:styleId="A58957E7809943FAACFFA808726E0757">
    <w:name w:val="A58957E7809943FAACFFA808726E0757"/>
    <w:rsid w:val="00ED525D"/>
    <w:pPr>
      <w:widowControl w:val="0"/>
      <w:jc w:val="both"/>
    </w:pPr>
  </w:style>
  <w:style w:type="paragraph" w:customStyle="1" w:styleId="26D8D16D7ADC42C291267DD9C44125D5">
    <w:name w:val="26D8D16D7ADC42C291267DD9C44125D5"/>
    <w:rsid w:val="00ED525D"/>
    <w:pPr>
      <w:widowControl w:val="0"/>
      <w:jc w:val="both"/>
    </w:pPr>
  </w:style>
  <w:style w:type="paragraph" w:customStyle="1" w:styleId="9A2BC1855960494F8FE0C13CEE0597DA">
    <w:name w:val="9A2BC1855960494F8FE0C13CEE0597DA"/>
    <w:rsid w:val="00ED52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会议纪要（简短）.dotx</Template>
  <TotalTime>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Jaker</dc:creator>
  <cp:keywords/>
  <dc:description/>
  <cp:lastModifiedBy>Jaker Hou</cp:lastModifiedBy>
  <cp:revision>1</cp:revision>
  <dcterms:created xsi:type="dcterms:W3CDTF">2023-12-05T05:43:00Z</dcterms:created>
  <dcterms:modified xsi:type="dcterms:W3CDTF">2023-12-05T05:55:00Z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